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  <w:font w:name="Kozuka Gothic Pro M">
    <w:panose1 w:val="020B07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DA895E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7CCEA8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1CF322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BD1E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D28AF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F62212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6AB77A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7C9D6E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0AE9C6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925DB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A73598"/>
    <w:multiLevelType w:val="multilevel"/>
    <w:tmpl w:val="04090023"/>
    <w:styleLink w:val="MakaleBlm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4A10AEC"/>
    <w:multiLevelType w:val="hybridMultilevel"/>
    <w:tmpl w:val="80F24CC4"/>
    <w:lvl w:ilvl="0" w:tplc="FA401A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A252511"/>
    <w:multiLevelType w:val="hybridMultilevel"/>
    <w:tmpl w:val="5C20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4A260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4B572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C5F2674"/>
    <w:multiLevelType w:val="hybridMultilevel"/>
    <w:tmpl w:val="5E1A8052"/>
    <w:lvl w:ilvl="0" w:tplc="DE8E8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2"/>
  </w:num>
  <w:num w:numId="3">
    <w:abstractNumId w:val="10"/>
  </w:num>
  <w:num w:numId="4">
    <w:abstractNumId w:val="27"/>
  </w:num>
  <w:num w:numId="5">
    <w:abstractNumId w:val="15"/>
  </w:num>
  <w:num w:numId="6">
    <w:abstractNumId w:val="21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26"/>
  </w:num>
  <w:num w:numId="21">
    <w:abstractNumId w:val="22"/>
  </w:num>
  <w:num w:numId="22">
    <w:abstractNumId w:val="11"/>
  </w:num>
  <w:num w:numId="23">
    <w:abstractNumId w:val="28"/>
  </w:num>
  <w:num w:numId="24">
    <w:abstractNumId w:val="17"/>
  </w:num>
  <w:num w:numId="25">
    <w:abstractNumId w:val="18"/>
  </w:num>
  <w:num w:numId="26">
    <w:abstractNumId w:val="13"/>
  </w:num>
  <w:num w:numId="27">
    <w:abstractNumId w:val="16"/>
  </w:num>
  <w:num w:numId="28">
    <w:abstractNumId w:val="1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AE"/>
    <w:rsid w:val="00096772"/>
    <w:rsid w:val="000D46FA"/>
    <w:rsid w:val="00116D14"/>
    <w:rsid w:val="001371A1"/>
    <w:rsid w:val="00151C55"/>
    <w:rsid w:val="00176605"/>
    <w:rsid w:val="001A77D2"/>
    <w:rsid w:val="001C3DBA"/>
    <w:rsid w:val="001D69EE"/>
    <w:rsid w:val="00207011"/>
    <w:rsid w:val="0024169C"/>
    <w:rsid w:val="002738EC"/>
    <w:rsid w:val="00300E92"/>
    <w:rsid w:val="003028ED"/>
    <w:rsid w:val="0033353E"/>
    <w:rsid w:val="0034142B"/>
    <w:rsid w:val="003458E2"/>
    <w:rsid w:val="003459E4"/>
    <w:rsid w:val="00386AA7"/>
    <w:rsid w:val="00390453"/>
    <w:rsid w:val="00393333"/>
    <w:rsid w:val="004173D7"/>
    <w:rsid w:val="004367C3"/>
    <w:rsid w:val="00451D21"/>
    <w:rsid w:val="00481261"/>
    <w:rsid w:val="004D5ED5"/>
    <w:rsid w:val="004D7BBC"/>
    <w:rsid w:val="004E108E"/>
    <w:rsid w:val="005328BB"/>
    <w:rsid w:val="00546971"/>
    <w:rsid w:val="00563B72"/>
    <w:rsid w:val="00563E38"/>
    <w:rsid w:val="005640DB"/>
    <w:rsid w:val="005E2688"/>
    <w:rsid w:val="005F5DA3"/>
    <w:rsid w:val="00645252"/>
    <w:rsid w:val="00650E3A"/>
    <w:rsid w:val="00660FD4"/>
    <w:rsid w:val="006D3D74"/>
    <w:rsid w:val="0073192A"/>
    <w:rsid w:val="00732220"/>
    <w:rsid w:val="00770288"/>
    <w:rsid w:val="00770520"/>
    <w:rsid w:val="0083569A"/>
    <w:rsid w:val="00877F70"/>
    <w:rsid w:val="008C49C9"/>
    <w:rsid w:val="008F770F"/>
    <w:rsid w:val="00915F10"/>
    <w:rsid w:val="0091752A"/>
    <w:rsid w:val="00955811"/>
    <w:rsid w:val="0096617D"/>
    <w:rsid w:val="009B367D"/>
    <w:rsid w:val="009C5263"/>
    <w:rsid w:val="009F53BB"/>
    <w:rsid w:val="00A244A2"/>
    <w:rsid w:val="00A768FF"/>
    <w:rsid w:val="00A9204E"/>
    <w:rsid w:val="00AA0DB6"/>
    <w:rsid w:val="00B10090"/>
    <w:rsid w:val="00B54812"/>
    <w:rsid w:val="00B926DF"/>
    <w:rsid w:val="00B97724"/>
    <w:rsid w:val="00BB0B25"/>
    <w:rsid w:val="00BD10AE"/>
    <w:rsid w:val="00C1692D"/>
    <w:rsid w:val="00C24BC0"/>
    <w:rsid w:val="00C678EC"/>
    <w:rsid w:val="00C74B58"/>
    <w:rsid w:val="00D2384E"/>
    <w:rsid w:val="00D75CF2"/>
    <w:rsid w:val="00E016F1"/>
    <w:rsid w:val="00E06434"/>
    <w:rsid w:val="00E66F05"/>
    <w:rsid w:val="00E8225D"/>
    <w:rsid w:val="00E921CB"/>
    <w:rsid w:val="00EC0746"/>
    <w:rsid w:val="00ED7E4F"/>
    <w:rsid w:val="00EE7D79"/>
    <w:rsid w:val="00F531B3"/>
    <w:rsid w:val="00F616C2"/>
    <w:rsid w:val="00F96CC0"/>
    <w:rsid w:val="00FD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F91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8EC"/>
    <w:pPr>
      <w:spacing w:after="200" w:line="276" w:lineRule="auto"/>
    </w:pPr>
    <w:rPr>
      <w:rFonts w:ascii="Arial Nova" w:eastAsiaTheme="minorEastAsia" w:hAnsi="Arial Nova"/>
      <w:noProof/>
      <w:lang w:val="ti-ET"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116D14"/>
    <w:pPr>
      <w:keepNext/>
      <w:keepLines/>
      <w:spacing w:before="240" w:after="0" w:line="240" w:lineRule="auto"/>
      <w:outlineLvl w:val="0"/>
    </w:pPr>
    <w:rPr>
      <w:rFonts w:eastAsiaTheme="majorEastAsia" w:cs="Calibri Light"/>
      <w:b/>
      <w:noProof w:val="0"/>
      <w:color w:val="1F4E79" w:themeColor="accent1" w:themeShade="80"/>
      <w:sz w:val="36"/>
      <w:szCs w:val="32"/>
      <w:lang w:val="tr-TR" w:eastAsia="en-US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D69EE"/>
    <w:pPr>
      <w:keepNext/>
      <w:keepLines/>
      <w:spacing w:before="40" w:after="0" w:line="240" w:lineRule="auto"/>
      <w:outlineLvl w:val="1"/>
    </w:pPr>
    <w:rPr>
      <w:rFonts w:ascii="Calibri Light" w:eastAsiaTheme="majorEastAsia" w:hAnsi="Calibri Light" w:cs="Calibri Light"/>
      <w:noProof w:val="0"/>
      <w:color w:val="1F4E79" w:themeColor="accent1" w:themeShade="80"/>
      <w:sz w:val="26"/>
      <w:szCs w:val="26"/>
      <w:lang w:val="tr-TR" w:eastAsia="en-US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D69EE"/>
    <w:pPr>
      <w:keepNext/>
      <w:keepLines/>
      <w:spacing w:before="40" w:after="0" w:line="240" w:lineRule="auto"/>
      <w:outlineLvl w:val="2"/>
    </w:pPr>
    <w:rPr>
      <w:rFonts w:ascii="Calibri Light" w:eastAsiaTheme="majorEastAsia" w:hAnsi="Calibri Light" w:cs="Calibri Light"/>
      <w:noProof w:val="0"/>
      <w:color w:val="1F4D78" w:themeColor="accent1" w:themeShade="7F"/>
      <w:sz w:val="24"/>
      <w:szCs w:val="24"/>
      <w:lang w:val="tr-TR" w:eastAsia="en-US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D69EE"/>
    <w:pPr>
      <w:keepNext/>
      <w:keepLines/>
      <w:spacing w:before="40" w:after="0" w:line="240" w:lineRule="auto"/>
      <w:outlineLvl w:val="3"/>
    </w:pPr>
    <w:rPr>
      <w:rFonts w:ascii="Calibri Light" w:eastAsiaTheme="majorEastAsia" w:hAnsi="Calibri Light" w:cs="Calibri Light"/>
      <w:i/>
      <w:iCs/>
      <w:noProof w:val="0"/>
      <w:color w:val="1F4E79" w:themeColor="accent1" w:themeShade="80"/>
      <w:lang w:val="tr-TR" w:eastAsia="en-US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1D69EE"/>
    <w:pPr>
      <w:keepNext/>
      <w:keepLines/>
      <w:spacing w:before="40" w:after="0" w:line="240" w:lineRule="auto"/>
      <w:outlineLvl w:val="4"/>
    </w:pPr>
    <w:rPr>
      <w:rFonts w:ascii="Calibri Light" w:eastAsiaTheme="majorEastAsia" w:hAnsi="Calibri Light" w:cs="Calibri Light"/>
      <w:noProof w:val="0"/>
      <w:color w:val="1F4E79" w:themeColor="accent1" w:themeShade="80"/>
      <w:lang w:val="tr-TR" w:eastAsia="en-US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1D69EE"/>
    <w:pPr>
      <w:keepNext/>
      <w:keepLines/>
      <w:spacing w:before="40" w:after="0" w:line="240" w:lineRule="auto"/>
      <w:outlineLvl w:val="5"/>
    </w:pPr>
    <w:rPr>
      <w:rFonts w:ascii="Calibri Light" w:eastAsiaTheme="majorEastAsia" w:hAnsi="Calibri Light" w:cs="Calibri Light"/>
      <w:noProof w:val="0"/>
      <w:color w:val="1F4D78" w:themeColor="accent1" w:themeShade="7F"/>
      <w:lang w:val="tr-TR" w:eastAsia="en-US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1D69EE"/>
    <w:pPr>
      <w:keepNext/>
      <w:keepLines/>
      <w:spacing w:before="40" w:after="0" w:line="240" w:lineRule="auto"/>
      <w:outlineLvl w:val="6"/>
    </w:pPr>
    <w:rPr>
      <w:rFonts w:ascii="Calibri Light" w:eastAsiaTheme="majorEastAsia" w:hAnsi="Calibri Light" w:cs="Calibri Light"/>
      <w:i/>
      <w:iCs/>
      <w:noProof w:val="0"/>
      <w:color w:val="1F4D78" w:themeColor="accent1" w:themeShade="7F"/>
      <w:lang w:val="tr-TR" w:eastAsia="en-US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1D69EE"/>
    <w:pPr>
      <w:keepNext/>
      <w:keepLines/>
      <w:spacing w:before="40" w:after="0" w:line="240" w:lineRule="auto"/>
      <w:outlineLvl w:val="7"/>
    </w:pPr>
    <w:rPr>
      <w:rFonts w:ascii="Calibri Light" w:eastAsiaTheme="majorEastAsia" w:hAnsi="Calibri Light" w:cs="Calibri Light"/>
      <w:noProof w:val="0"/>
      <w:color w:val="272727" w:themeColor="text1" w:themeTint="D8"/>
      <w:szCs w:val="21"/>
      <w:lang w:val="tr-TR" w:eastAsia="en-US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1D69EE"/>
    <w:pPr>
      <w:keepNext/>
      <w:keepLines/>
      <w:spacing w:before="40" w:after="0" w:line="240" w:lineRule="auto"/>
      <w:outlineLvl w:val="8"/>
    </w:pPr>
    <w:rPr>
      <w:rFonts w:ascii="Calibri Light" w:eastAsiaTheme="majorEastAsia" w:hAnsi="Calibri Light" w:cs="Calibri Light"/>
      <w:i/>
      <w:iCs/>
      <w:noProof w:val="0"/>
      <w:color w:val="272727" w:themeColor="text1" w:themeTint="D8"/>
      <w:szCs w:val="21"/>
      <w:lang w:val="tr-TR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6D14"/>
    <w:rPr>
      <w:rFonts w:ascii="Arial Nova" w:eastAsiaTheme="majorEastAsia" w:hAnsi="Arial Nova" w:cs="Calibri Light"/>
      <w:b/>
      <w:color w:val="1F4E79" w:themeColor="accent1" w:themeShade="80"/>
      <w:sz w:val="36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D69E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1D69E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1D69E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Balk5Char">
    <w:name w:val="Başlık 5 Char"/>
    <w:basedOn w:val="VarsaylanParagrafYazTipi"/>
    <w:link w:val="Balk5"/>
    <w:uiPriority w:val="9"/>
    <w:rsid w:val="001D69E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Balk6Char">
    <w:name w:val="Başlık 6 Char"/>
    <w:basedOn w:val="VarsaylanParagrafYazTipi"/>
    <w:link w:val="Balk6"/>
    <w:uiPriority w:val="9"/>
    <w:rsid w:val="001D69E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1D69E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rsid w:val="001D69E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rsid w:val="001D69E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KonuBal">
    <w:name w:val="Title"/>
    <w:basedOn w:val="Normal"/>
    <w:next w:val="Normal"/>
    <w:link w:val="KonuBalChar"/>
    <w:uiPriority w:val="10"/>
    <w:qFormat/>
    <w:rsid w:val="001D69EE"/>
    <w:pPr>
      <w:spacing w:after="0" w:line="240" w:lineRule="auto"/>
      <w:contextualSpacing/>
    </w:pPr>
    <w:rPr>
      <w:rFonts w:ascii="Calibri Light" w:eastAsiaTheme="majorEastAsia" w:hAnsi="Calibri Light" w:cs="Calibri Light"/>
      <w:noProof w:val="0"/>
      <w:spacing w:val="-10"/>
      <w:kern w:val="28"/>
      <w:sz w:val="56"/>
      <w:szCs w:val="56"/>
      <w:lang w:val="tr-TR" w:eastAsia="en-US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69E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69EE"/>
    <w:pPr>
      <w:numPr>
        <w:ilvl w:val="1"/>
      </w:numPr>
      <w:spacing w:after="0" w:line="240" w:lineRule="auto"/>
    </w:pPr>
    <w:rPr>
      <w:rFonts w:ascii="Calibri" w:hAnsi="Calibri" w:cs="Calibri"/>
      <w:noProof w:val="0"/>
      <w:color w:val="5A5A5A" w:themeColor="text1" w:themeTint="A5"/>
      <w:spacing w:val="15"/>
      <w:lang w:val="tr-TR" w:eastAsia="en-US"/>
    </w:rPr>
  </w:style>
  <w:style w:type="character" w:customStyle="1" w:styleId="AltyazChar">
    <w:name w:val="Altyazı Char"/>
    <w:basedOn w:val="VarsaylanParagrafYazTipi"/>
    <w:link w:val="Altyaz"/>
    <w:uiPriority w:val="11"/>
    <w:rsid w:val="001D69E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HafifVurgulama">
    <w:name w:val="Subtle Emphasis"/>
    <w:basedOn w:val="VarsaylanParagrafYazTipi"/>
    <w:uiPriority w:val="19"/>
    <w:qFormat/>
    <w:rsid w:val="001D69EE"/>
    <w:rPr>
      <w:rFonts w:ascii="Calibri" w:hAnsi="Calibri" w:cs="Calibri"/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sid w:val="001D69EE"/>
    <w:rPr>
      <w:rFonts w:ascii="Calibri" w:hAnsi="Calibri" w:cs="Calibri"/>
      <w:i/>
      <w:iCs/>
    </w:rPr>
  </w:style>
  <w:style w:type="character" w:styleId="GlVurgulama">
    <w:name w:val="Intense Emphasis"/>
    <w:basedOn w:val="VarsaylanParagrafYazTipi"/>
    <w:uiPriority w:val="21"/>
    <w:qFormat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Gl">
    <w:name w:val="Strong"/>
    <w:basedOn w:val="VarsaylanParagrafYazTipi"/>
    <w:uiPriority w:val="22"/>
    <w:qFormat/>
    <w:rsid w:val="001D69EE"/>
    <w:rPr>
      <w:rFonts w:ascii="Calibri" w:hAnsi="Calibri" w:cs="Calibri"/>
      <w:b/>
      <w:bCs/>
    </w:rPr>
  </w:style>
  <w:style w:type="paragraph" w:styleId="Alnt">
    <w:name w:val="Quote"/>
    <w:basedOn w:val="Normal"/>
    <w:next w:val="Normal"/>
    <w:link w:val="AlntChar"/>
    <w:uiPriority w:val="29"/>
    <w:qFormat/>
    <w:rsid w:val="001D69EE"/>
    <w:pPr>
      <w:spacing w:before="200" w:after="0" w:line="240" w:lineRule="auto"/>
      <w:ind w:left="864" w:right="864"/>
      <w:jc w:val="center"/>
    </w:pPr>
    <w:rPr>
      <w:rFonts w:ascii="Calibri" w:eastAsiaTheme="minorHAnsi" w:hAnsi="Calibri" w:cs="Calibri"/>
      <w:i/>
      <w:iCs/>
      <w:noProof w:val="0"/>
      <w:color w:val="404040" w:themeColor="text1" w:themeTint="BF"/>
      <w:lang w:val="tr-TR" w:eastAsia="en-US"/>
    </w:rPr>
  </w:style>
  <w:style w:type="character" w:customStyle="1" w:styleId="AlntChar">
    <w:name w:val="Alıntı Char"/>
    <w:basedOn w:val="VarsaylanParagrafYazTipi"/>
    <w:link w:val="Alnt"/>
    <w:uiPriority w:val="29"/>
    <w:rsid w:val="001D69EE"/>
    <w:rPr>
      <w:rFonts w:ascii="Calibri" w:hAnsi="Calibri" w:cs="Calibri"/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69E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40" w:lineRule="auto"/>
      <w:ind w:left="864" w:right="864"/>
      <w:jc w:val="center"/>
    </w:pPr>
    <w:rPr>
      <w:rFonts w:ascii="Calibri" w:eastAsiaTheme="minorHAnsi" w:hAnsi="Calibri" w:cs="Calibri"/>
      <w:i/>
      <w:iCs/>
      <w:noProof w:val="0"/>
      <w:color w:val="1F4E79" w:themeColor="accent1" w:themeShade="80"/>
      <w:lang w:val="tr-TR" w:eastAsia="en-US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HafifBavuru">
    <w:name w:val="Subtle Reference"/>
    <w:basedOn w:val="VarsaylanParagrafYazTipi"/>
    <w:uiPriority w:val="31"/>
    <w:qFormat/>
    <w:rsid w:val="001D69EE"/>
    <w:rPr>
      <w:rFonts w:ascii="Calibri" w:hAnsi="Calibri" w:cs="Calibri"/>
      <w:smallCaps/>
      <w:color w:val="5A5A5A" w:themeColor="text1" w:themeTint="A5"/>
    </w:rPr>
  </w:style>
  <w:style w:type="character" w:styleId="GlBavuru">
    <w:name w:val="Intense Reference"/>
    <w:basedOn w:val="VarsaylanParagrafYazTipi"/>
    <w:uiPriority w:val="32"/>
    <w:qFormat/>
    <w:rsid w:val="001D69E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itapBal">
    <w:name w:val="Book Title"/>
    <w:basedOn w:val="VarsaylanParagrafYazTipi"/>
    <w:uiPriority w:val="33"/>
    <w:qFormat/>
    <w:rsid w:val="001D69EE"/>
    <w:rPr>
      <w:rFonts w:ascii="Calibri" w:hAnsi="Calibri" w:cs="Calibri"/>
      <w:b/>
      <w:bCs/>
      <w:i/>
      <w:iCs/>
      <w:spacing w:val="5"/>
    </w:rPr>
  </w:style>
  <w:style w:type="character" w:styleId="Kpr">
    <w:name w:val="Hyperlink"/>
    <w:basedOn w:val="VarsaylanParagrafYazTipi"/>
    <w:uiPriority w:val="99"/>
    <w:unhideWhenUsed/>
    <w:rsid w:val="001D69EE"/>
    <w:rPr>
      <w:rFonts w:ascii="Calibri" w:hAnsi="Calibri" w:cs="Calibri"/>
      <w:color w:val="1F4E79" w:themeColor="accent1" w:themeShade="80"/>
      <w:u w:val="single"/>
    </w:rPr>
  </w:style>
  <w:style w:type="character" w:styleId="zlenenKpr">
    <w:name w:val="FollowedHyperlink"/>
    <w:basedOn w:val="VarsaylanParagrafYazTipi"/>
    <w:uiPriority w:val="99"/>
    <w:unhideWhenUsed/>
    <w:rsid w:val="001D69EE"/>
    <w:rPr>
      <w:rFonts w:ascii="Calibri" w:hAnsi="Calibri" w:cs="Calibri"/>
      <w:color w:val="954F72" w:themeColor="followed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1D69EE"/>
    <w:pPr>
      <w:spacing w:line="240" w:lineRule="auto"/>
    </w:pPr>
    <w:rPr>
      <w:rFonts w:ascii="Calibri" w:eastAsiaTheme="minorHAnsi" w:hAnsi="Calibri" w:cs="Calibri"/>
      <w:i/>
      <w:iCs/>
      <w:noProof w:val="0"/>
      <w:color w:val="44546A" w:themeColor="text2"/>
      <w:szCs w:val="18"/>
      <w:lang w:val="tr-TR"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D69EE"/>
    <w:pPr>
      <w:spacing w:after="0" w:line="240" w:lineRule="auto"/>
    </w:pPr>
    <w:rPr>
      <w:rFonts w:ascii="Segoe UI" w:eastAsiaTheme="minorHAnsi" w:hAnsi="Segoe UI" w:cs="Segoe UI"/>
      <w:noProof w:val="0"/>
      <w:szCs w:val="18"/>
      <w:lang w:val="tr-TR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69EE"/>
    <w:rPr>
      <w:rFonts w:ascii="Segoe UI" w:hAnsi="Segoe UI" w:cs="Segoe UI"/>
      <w:szCs w:val="18"/>
    </w:rPr>
  </w:style>
  <w:style w:type="paragraph" w:styleId="bekMetni">
    <w:name w:val="Block Text"/>
    <w:basedOn w:val="Normal"/>
    <w:uiPriority w:val="99"/>
    <w:semiHidden/>
    <w:unhideWhenUsed/>
    <w:rsid w:val="001D69E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after="0" w:line="240" w:lineRule="auto"/>
      <w:ind w:left="1152" w:right="1152"/>
    </w:pPr>
    <w:rPr>
      <w:rFonts w:ascii="Calibri" w:hAnsi="Calibri" w:cs="Calibri"/>
      <w:i/>
      <w:iCs/>
      <w:noProof w:val="0"/>
      <w:color w:val="1F4E79" w:themeColor="accent1" w:themeShade="80"/>
      <w:lang w:val="tr-TR" w:eastAsia="en-US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1D69EE"/>
    <w:pPr>
      <w:spacing w:after="120" w:line="240" w:lineRule="auto"/>
    </w:pPr>
    <w:rPr>
      <w:rFonts w:ascii="Calibri" w:eastAsiaTheme="minorHAnsi" w:hAnsi="Calibri" w:cs="Calibri"/>
      <w:noProof w:val="0"/>
      <w:szCs w:val="16"/>
      <w:lang w:val="tr-TR" w:eastAsia="en-US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1D69EE"/>
    <w:rPr>
      <w:rFonts w:ascii="Calibri" w:hAnsi="Calibri" w:cs="Calibri"/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1D69EE"/>
    <w:pPr>
      <w:spacing w:after="120" w:line="240" w:lineRule="auto"/>
      <w:ind w:left="360"/>
    </w:pPr>
    <w:rPr>
      <w:rFonts w:ascii="Calibri" w:eastAsiaTheme="minorHAnsi" w:hAnsi="Calibri" w:cs="Calibri"/>
      <w:noProof w:val="0"/>
      <w:szCs w:val="16"/>
      <w:lang w:val="tr-TR" w:eastAsia="en-US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1D69EE"/>
    <w:rPr>
      <w:rFonts w:ascii="Calibri" w:hAnsi="Calibri" w:cs="Calibri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1D69EE"/>
    <w:rPr>
      <w:rFonts w:ascii="Calibri" w:hAnsi="Calibri" w:cs="Calibri"/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szCs w:val="20"/>
      <w:lang w:val="tr-TR" w:eastAsia="en-US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D69EE"/>
    <w:rPr>
      <w:rFonts w:ascii="Calibri" w:hAnsi="Calibri" w:cs="Calibri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D69E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D69EE"/>
    <w:rPr>
      <w:rFonts w:ascii="Calibri" w:hAnsi="Calibri" w:cs="Calibri"/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1D69EE"/>
    <w:pPr>
      <w:spacing w:after="0" w:line="240" w:lineRule="auto"/>
    </w:pPr>
    <w:rPr>
      <w:rFonts w:ascii="Segoe UI" w:eastAsiaTheme="minorHAnsi" w:hAnsi="Segoe UI" w:cs="Segoe UI"/>
      <w:noProof w:val="0"/>
      <w:szCs w:val="16"/>
      <w:lang w:val="tr-TR" w:eastAsia="en-US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1D69EE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szCs w:val="20"/>
      <w:lang w:val="tr-TR" w:eastAsia="en-US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1D69EE"/>
    <w:rPr>
      <w:rFonts w:ascii="Calibri" w:hAnsi="Calibri" w:cs="Calibri"/>
      <w:szCs w:val="20"/>
    </w:rPr>
  </w:style>
  <w:style w:type="paragraph" w:styleId="ZarfDn">
    <w:name w:val="envelope return"/>
    <w:basedOn w:val="Normal"/>
    <w:uiPriority w:val="99"/>
    <w:semiHidden/>
    <w:unhideWhenUsed/>
    <w:rsid w:val="001D69EE"/>
    <w:pPr>
      <w:spacing w:after="0" w:line="240" w:lineRule="auto"/>
    </w:pPr>
    <w:rPr>
      <w:rFonts w:ascii="Calibri Light" w:eastAsiaTheme="majorEastAsia" w:hAnsi="Calibri Light" w:cs="Calibri Light"/>
      <w:noProof w:val="0"/>
      <w:szCs w:val="20"/>
      <w:lang w:val="tr-TR" w:eastAsia="en-US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szCs w:val="20"/>
      <w:lang w:val="tr-TR" w:eastAsia="en-US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1D69EE"/>
    <w:rPr>
      <w:rFonts w:ascii="Calibri" w:hAnsi="Calibri" w:cs="Calibri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D69EE"/>
    <w:pPr>
      <w:spacing w:after="0" w:line="240" w:lineRule="auto"/>
    </w:pPr>
    <w:rPr>
      <w:rFonts w:ascii="Consolas" w:eastAsiaTheme="minorHAnsi" w:hAnsi="Consolas" w:cs="Calibri"/>
      <w:noProof w:val="0"/>
      <w:szCs w:val="20"/>
      <w:lang w:val="tr-TR" w:eastAsia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D69EE"/>
    <w:rPr>
      <w:rFonts w:ascii="Consolas" w:hAnsi="Consolas" w:cs="Calibri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1D69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1D69EE"/>
    <w:rPr>
      <w:rFonts w:ascii="Consolas" w:hAnsi="Consolas" w:cs="Calibri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1D69EE"/>
    <w:pPr>
      <w:spacing w:after="0" w:line="240" w:lineRule="auto"/>
    </w:pPr>
    <w:rPr>
      <w:rFonts w:ascii="Consolas" w:eastAsiaTheme="minorHAnsi" w:hAnsi="Consolas" w:cs="Calibri"/>
      <w:noProof w:val="0"/>
      <w:szCs w:val="21"/>
      <w:lang w:val="tr-TR" w:eastAsia="en-US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1D69EE"/>
    <w:rPr>
      <w:rFonts w:ascii="Consolas" w:hAnsi="Consolas" w:cs="Calibri"/>
      <w:szCs w:val="21"/>
    </w:rPr>
  </w:style>
  <w:style w:type="character" w:styleId="YerTutucuMetni">
    <w:name w:val="Placeholder Text"/>
    <w:basedOn w:val="VarsaylanParagrafYazTipi"/>
    <w:uiPriority w:val="99"/>
    <w:semiHidden/>
    <w:rsid w:val="001D69EE"/>
    <w:rPr>
      <w:rFonts w:ascii="Calibri" w:hAnsi="Calibri" w:cs="Calibri"/>
      <w:color w:val="3B3838" w:themeColor="background2" w:themeShade="40"/>
    </w:rPr>
  </w:style>
  <w:style w:type="paragraph" w:styleId="stBilgi">
    <w:name w:val="header"/>
    <w:basedOn w:val="Normal"/>
    <w:link w:val="stBilgiChar"/>
    <w:uiPriority w:val="99"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stBilgiChar">
    <w:name w:val="Üst Bilgi Char"/>
    <w:basedOn w:val="VarsaylanParagrafYazTipi"/>
    <w:link w:val="stBilgi"/>
    <w:uiPriority w:val="99"/>
    <w:rsid w:val="001D69EE"/>
    <w:rPr>
      <w:rFonts w:ascii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1D69EE"/>
    <w:rPr>
      <w:rFonts w:ascii="Calibri" w:hAnsi="Calibri" w:cs="Calibri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1D69EE"/>
    <w:pPr>
      <w:spacing w:after="120" w:line="240" w:lineRule="auto"/>
      <w:ind w:left="1757"/>
    </w:pPr>
    <w:rPr>
      <w:rFonts w:ascii="Calibri" w:eastAsiaTheme="minorHAnsi" w:hAnsi="Calibri" w:cs="Calibri"/>
      <w:noProof w:val="0"/>
      <w:lang w:val="tr-TR" w:eastAsia="en-US"/>
    </w:rPr>
  </w:style>
  <w:style w:type="character" w:styleId="Bahset">
    <w:name w:val="Mention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ListeYok"/>
    <w:uiPriority w:val="99"/>
    <w:semiHidden/>
    <w:unhideWhenUsed/>
    <w:rsid w:val="001D69EE"/>
    <w:pPr>
      <w:numPr>
        <w:numId w:val="24"/>
      </w:numPr>
    </w:pPr>
  </w:style>
  <w:style w:type="numbering" w:styleId="1ai">
    <w:name w:val="Outline List 1"/>
    <w:basedOn w:val="ListeYok"/>
    <w:uiPriority w:val="99"/>
    <w:semiHidden/>
    <w:unhideWhenUsed/>
    <w:rsid w:val="001D69EE"/>
    <w:pPr>
      <w:numPr>
        <w:numId w:val="25"/>
      </w:numPr>
    </w:pPr>
  </w:style>
  <w:style w:type="character" w:styleId="HTMLDeiken">
    <w:name w:val="HTML Variabl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1D69EE"/>
    <w:pPr>
      <w:spacing w:after="0" w:line="240" w:lineRule="auto"/>
    </w:pPr>
    <w:rPr>
      <w:rFonts w:ascii="Calibri" w:eastAsiaTheme="minorHAnsi" w:hAnsi="Calibri" w:cs="Calibri"/>
      <w:i/>
      <w:iCs/>
      <w:noProof w:val="0"/>
      <w:lang w:val="tr-TR" w:eastAsia="en-US"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1D69EE"/>
    <w:rPr>
      <w:rFonts w:ascii="Calibri" w:hAnsi="Calibri" w:cs="Calibri"/>
      <w:i/>
      <w:iCs/>
    </w:rPr>
  </w:style>
  <w:style w:type="character" w:styleId="HTMLTanm">
    <w:name w:val="HTML Definition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rnek">
    <w:name w:val="HTML Sample"/>
    <w:basedOn w:val="VarsaylanParagrafYazTipi"/>
    <w:uiPriority w:val="99"/>
    <w:semiHidden/>
    <w:unhideWhenUsed/>
    <w:rsid w:val="001D69EE"/>
    <w:rPr>
      <w:rFonts w:ascii="Consolas" w:hAnsi="Consolas" w:cs="Calibri"/>
      <w:sz w:val="24"/>
      <w:szCs w:val="24"/>
    </w:rPr>
  </w:style>
  <w:style w:type="character" w:styleId="HTMLKsaltmas">
    <w:name w:val="HTML Acronym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1D69EE"/>
    <w:pPr>
      <w:spacing w:after="100" w:line="240" w:lineRule="auto"/>
    </w:pPr>
    <w:rPr>
      <w:rFonts w:ascii="Calibri" w:eastAsiaTheme="minorHAnsi" w:hAnsi="Calibri" w:cs="Calibri"/>
      <w:noProof w:val="0"/>
      <w:lang w:val="tr-TR" w:eastAsia="en-US"/>
    </w:rPr>
  </w:style>
  <w:style w:type="paragraph" w:styleId="T2">
    <w:name w:val="toc 2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220"/>
    </w:pPr>
    <w:rPr>
      <w:rFonts w:ascii="Calibri" w:eastAsiaTheme="minorHAnsi" w:hAnsi="Calibri" w:cs="Calibri"/>
      <w:noProof w:val="0"/>
      <w:lang w:val="tr-TR" w:eastAsia="en-US"/>
    </w:rPr>
  </w:style>
  <w:style w:type="paragraph" w:styleId="T3">
    <w:name w:val="toc 3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440"/>
    </w:pPr>
    <w:rPr>
      <w:rFonts w:ascii="Calibri" w:eastAsiaTheme="minorHAnsi" w:hAnsi="Calibri" w:cs="Calibri"/>
      <w:noProof w:val="0"/>
      <w:lang w:val="tr-TR" w:eastAsia="en-US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660"/>
    </w:pPr>
    <w:rPr>
      <w:rFonts w:ascii="Calibri" w:eastAsiaTheme="minorHAnsi" w:hAnsi="Calibri" w:cs="Calibri"/>
      <w:noProof w:val="0"/>
      <w:lang w:val="tr-TR" w:eastAsia="en-US"/>
    </w:rPr>
  </w:style>
  <w:style w:type="paragraph" w:styleId="T5">
    <w:name w:val="toc 5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880"/>
    </w:pPr>
    <w:rPr>
      <w:rFonts w:ascii="Calibri" w:eastAsiaTheme="minorHAnsi" w:hAnsi="Calibri" w:cs="Calibri"/>
      <w:noProof w:val="0"/>
      <w:lang w:val="tr-TR" w:eastAsia="en-US"/>
    </w:rPr>
  </w:style>
  <w:style w:type="paragraph" w:styleId="T6">
    <w:name w:val="toc 6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1100"/>
    </w:pPr>
    <w:rPr>
      <w:rFonts w:ascii="Calibri" w:eastAsiaTheme="minorHAnsi" w:hAnsi="Calibri" w:cs="Calibri"/>
      <w:noProof w:val="0"/>
      <w:lang w:val="tr-TR" w:eastAsia="en-US"/>
    </w:rPr>
  </w:style>
  <w:style w:type="paragraph" w:styleId="T7">
    <w:name w:val="toc 7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1320"/>
    </w:pPr>
    <w:rPr>
      <w:rFonts w:ascii="Calibri" w:eastAsiaTheme="minorHAnsi" w:hAnsi="Calibri" w:cs="Calibri"/>
      <w:noProof w:val="0"/>
      <w:lang w:val="tr-TR" w:eastAsia="en-US"/>
    </w:rPr>
  </w:style>
  <w:style w:type="paragraph" w:styleId="T8">
    <w:name w:val="toc 8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1540"/>
    </w:pPr>
    <w:rPr>
      <w:rFonts w:ascii="Calibri" w:eastAsiaTheme="minorHAnsi" w:hAnsi="Calibri" w:cs="Calibri"/>
      <w:noProof w:val="0"/>
      <w:lang w:val="tr-TR" w:eastAsia="en-US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1D69EE"/>
    <w:pPr>
      <w:outlineLvl w:val="9"/>
    </w:pPr>
    <w:rPr>
      <w:color w:val="2E74B5" w:themeColor="accent1" w:themeShade="BF"/>
    </w:rPr>
  </w:style>
  <w:style w:type="table" w:styleId="TabloProfesyonel">
    <w:name w:val="Table Professional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rtaListe1">
    <w:name w:val="Medium List 1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Klavuz1">
    <w:name w:val="Medium Grid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Kaynaka">
    <w:name w:val="Bibliography"/>
    <w:basedOn w:val="Normal"/>
    <w:next w:val="Normal"/>
    <w:uiPriority w:val="37"/>
    <w:semiHidden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lang w:val="tr-TR" w:eastAsia="en-US"/>
    </w:rPr>
  </w:style>
  <w:style w:type="character" w:styleId="Etiket">
    <w:name w:val="Hashtag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paragraph" w:styleId="letistBilgisi">
    <w:name w:val="Message Header"/>
    <w:basedOn w:val="Normal"/>
    <w:link w:val="letistBilgisiChar"/>
    <w:uiPriority w:val="99"/>
    <w:semiHidden/>
    <w:unhideWhenUsed/>
    <w:rsid w:val="001D69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libri Light" w:eastAsiaTheme="majorEastAsia" w:hAnsi="Calibri Light" w:cs="Calibri Light"/>
      <w:noProof w:val="0"/>
      <w:sz w:val="24"/>
      <w:szCs w:val="24"/>
      <w:lang w:val="tr-TR" w:eastAsia="en-US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1D69E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oZarif">
    <w:name w:val="Table Elegant"/>
    <w:basedOn w:val="NormalTablo"/>
    <w:uiPriority w:val="99"/>
    <w:semiHidden/>
    <w:unhideWhenUsed/>
    <w:rsid w:val="001D69E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1D69EE"/>
    <w:pPr>
      <w:spacing w:after="0" w:line="240" w:lineRule="auto"/>
      <w:ind w:left="360" w:hanging="36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2">
    <w:name w:val="List 2"/>
    <w:basedOn w:val="Normal"/>
    <w:uiPriority w:val="99"/>
    <w:semiHidden/>
    <w:unhideWhenUsed/>
    <w:rsid w:val="001D69EE"/>
    <w:pPr>
      <w:spacing w:after="0" w:line="240" w:lineRule="auto"/>
      <w:ind w:left="720" w:hanging="36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3">
    <w:name w:val="List 3"/>
    <w:basedOn w:val="Normal"/>
    <w:uiPriority w:val="99"/>
    <w:semiHidden/>
    <w:unhideWhenUsed/>
    <w:rsid w:val="001D69EE"/>
    <w:pPr>
      <w:spacing w:after="0" w:line="240" w:lineRule="auto"/>
      <w:ind w:left="1080" w:hanging="36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4">
    <w:name w:val="List 4"/>
    <w:basedOn w:val="Normal"/>
    <w:uiPriority w:val="99"/>
    <w:semiHidden/>
    <w:unhideWhenUsed/>
    <w:rsid w:val="001D69EE"/>
    <w:pPr>
      <w:spacing w:after="0" w:line="240" w:lineRule="auto"/>
      <w:ind w:left="1440" w:hanging="36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5">
    <w:name w:val="List 5"/>
    <w:basedOn w:val="Normal"/>
    <w:uiPriority w:val="99"/>
    <w:semiHidden/>
    <w:unhideWhenUsed/>
    <w:rsid w:val="001D69EE"/>
    <w:pPr>
      <w:spacing w:after="0" w:line="240" w:lineRule="auto"/>
      <w:ind w:left="1800" w:hanging="36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table" w:styleId="TabloListe1">
    <w:name w:val="Table List 1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1D69E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Devam">
    <w:name w:val="List Continue"/>
    <w:basedOn w:val="Normal"/>
    <w:uiPriority w:val="99"/>
    <w:semiHidden/>
    <w:unhideWhenUsed/>
    <w:rsid w:val="001D69EE"/>
    <w:pPr>
      <w:spacing w:after="120" w:line="240" w:lineRule="auto"/>
      <w:ind w:left="36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Devam2">
    <w:name w:val="List Continue 2"/>
    <w:basedOn w:val="Normal"/>
    <w:uiPriority w:val="99"/>
    <w:semiHidden/>
    <w:unhideWhenUsed/>
    <w:rsid w:val="001D69EE"/>
    <w:pPr>
      <w:spacing w:after="120" w:line="240" w:lineRule="auto"/>
      <w:ind w:left="72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Devam3">
    <w:name w:val="List Continue 3"/>
    <w:basedOn w:val="Normal"/>
    <w:uiPriority w:val="99"/>
    <w:semiHidden/>
    <w:unhideWhenUsed/>
    <w:rsid w:val="001D69EE"/>
    <w:pPr>
      <w:spacing w:after="120" w:line="240" w:lineRule="auto"/>
      <w:ind w:left="108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Devam4">
    <w:name w:val="List Continue 4"/>
    <w:basedOn w:val="Normal"/>
    <w:uiPriority w:val="99"/>
    <w:semiHidden/>
    <w:unhideWhenUsed/>
    <w:rsid w:val="001D69EE"/>
    <w:pPr>
      <w:spacing w:after="120" w:line="240" w:lineRule="auto"/>
      <w:ind w:left="144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Devam5">
    <w:name w:val="List Continue 5"/>
    <w:basedOn w:val="Normal"/>
    <w:uiPriority w:val="99"/>
    <w:semiHidden/>
    <w:unhideWhenUsed/>
    <w:rsid w:val="001D69EE"/>
    <w:pPr>
      <w:spacing w:after="120" w:line="240" w:lineRule="auto"/>
      <w:ind w:left="180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Paragraf">
    <w:name w:val="List Paragraph"/>
    <w:basedOn w:val="Normal"/>
    <w:uiPriority w:val="34"/>
    <w:unhideWhenUsed/>
    <w:qFormat/>
    <w:rsid w:val="001D69EE"/>
    <w:pPr>
      <w:spacing w:after="0" w:line="240" w:lineRule="auto"/>
      <w:ind w:left="72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Numaras">
    <w:name w:val="List Number"/>
    <w:basedOn w:val="Normal"/>
    <w:uiPriority w:val="99"/>
    <w:semiHidden/>
    <w:unhideWhenUsed/>
    <w:rsid w:val="001D69EE"/>
    <w:pPr>
      <w:numPr>
        <w:numId w:val="13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Numaras2">
    <w:name w:val="List Number 2"/>
    <w:basedOn w:val="Normal"/>
    <w:uiPriority w:val="99"/>
    <w:semiHidden/>
    <w:unhideWhenUsed/>
    <w:rsid w:val="001D69EE"/>
    <w:pPr>
      <w:numPr>
        <w:numId w:val="14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Numaras3">
    <w:name w:val="List Number 3"/>
    <w:basedOn w:val="Normal"/>
    <w:uiPriority w:val="99"/>
    <w:semiHidden/>
    <w:unhideWhenUsed/>
    <w:rsid w:val="001D69EE"/>
    <w:pPr>
      <w:numPr>
        <w:numId w:val="15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Numaras4">
    <w:name w:val="List Number 4"/>
    <w:basedOn w:val="Normal"/>
    <w:uiPriority w:val="99"/>
    <w:semiHidden/>
    <w:unhideWhenUsed/>
    <w:rsid w:val="001D69EE"/>
    <w:pPr>
      <w:numPr>
        <w:numId w:val="16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Numaras5">
    <w:name w:val="List Number 5"/>
    <w:basedOn w:val="Normal"/>
    <w:uiPriority w:val="99"/>
    <w:semiHidden/>
    <w:unhideWhenUsed/>
    <w:rsid w:val="001D69EE"/>
    <w:pPr>
      <w:numPr>
        <w:numId w:val="17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Maddemi">
    <w:name w:val="List Bullet"/>
    <w:basedOn w:val="Normal"/>
    <w:uiPriority w:val="99"/>
    <w:semiHidden/>
    <w:unhideWhenUsed/>
    <w:rsid w:val="001D69EE"/>
    <w:pPr>
      <w:numPr>
        <w:numId w:val="8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Maddemi2">
    <w:name w:val="List Bullet 2"/>
    <w:basedOn w:val="Normal"/>
    <w:uiPriority w:val="99"/>
    <w:semiHidden/>
    <w:unhideWhenUsed/>
    <w:rsid w:val="001D69EE"/>
    <w:pPr>
      <w:numPr>
        <w:numId w:val="9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Maddemi3">
    <w:name w:val="List Bullet 3"/>
    <w:basedOn w:val="Normal"/>
    <w:uiPriority w:val="99"/>
    <w:semiHidden/>
    <w:unhideWhenUsed/>
    <w:rsid w:val="001D69EE"/>
    <w:pPr>
      <w:numPr>
        <w:numId w:val="10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Maddemi4">
    <w:name w:val="List Bullet 4"/>
    <w:basedOn w:val="Normal"/>
    <w:uiPriority w:val="99"/>
    <w:semiHidden/>
    <w:unhideWhenUsed/>
    <w:rsid w:val="001D69EE"/>
    <w:pPr>
      <w:numPr>
        <w:numId w:val="11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Maddemi5">
    <w:name w:val="List Bullet 5"/>
    <w:basedOn w:val="Normal"/>
    <w:uiPriority w:val="99"/>
    <w:semiHidden/>
    <w:unhideWhenUsed/>
    <w:rsid w:val="001D69EE"/>
    <w:pPr>
      <w:numPr>
        <w:numId w:val="12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table" w:styleId="TabloKlasik1">
    <w:name w:val="Table Classic 1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1D69E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killerTablosu">
    <w:name w:val="table of figures"/>
    <w:basedOn w:val="Normal"/>
    <w:next w:val="Normal"/>
    <w:uiPriority w:val="99"/>
    <w:semiHidden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lang w:val="tr-TR" w:eastAsia="en-US"/>
    </w:rPr>
  </w:style>
  <w:style w:type="character" w:styleId="SonNotBavurusu">
    <w:name w:val="end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paragraph" w:styleId="Kaynaka0">
    <w:name w:val="table of authorities"/>
    <w:basedOn w:val="Normal"/>
    <w:next w:val="Normal"/>
    <w:uiPriority w:val="99"/>
    <w:semiHidden/>
    <w:unhideWhenUsed/>
    <w:rsid w:val="001D69EE"/>
    <w:pPr>
      <w:spacing w:after="0" w:line="240" w:lineRule="auto"/>
      <w:ind w:left="22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KaynakaBal">
    <w:name w:val="toa heading"/>
    <w:basedOn w:val="Normal"/>
    <w:next w:val="Normal"/>
    <w:uiPriority w:val="99"/>
    <w:semiHidden/>
    <w:unhideWhenUsed/>
    <w:rsid w:val="001D69EE"/>
    <w:pPr>
      <w:spacing w:before="120" w:after="0" w:line="240" w:lineRule="auto"/>
    </w:pPr>
    <w:rPr>
      <w:rFonts w:ascii="Calibri Light" w:eastAsiaTheme="majorEastAsia" w:hAnsi="Calibri Light" w:cs="Calibri Light"/>
      <w:b/>
      <w:bCs/>
      <w:noProof w:val="0"/>
      <w:sz w:val="24"/>
      <w:szCs w:val="24"/>
      <w:lang w:val="tr-TR" w:eastAsia="en-US"/>
    </w:rPr>
  </w:style>
  <w:style w:type="table" w:styleId="RenkliListe">
    <w:name w:val="Colorful List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oRenkli1">
    <w:name w:val="Table Colorful 1"/>
    <w:basedOn w:val="NormalTablo"/>
    <w:uiPriority w:val="99"/>
    <w:semiHidden/>
    <w:unhideWhenUsed/>
    <w:rsid w:val="001D69E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1D69E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1D69E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enkliGlgeleme">
    <w:name w:val="Colorful Shading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Klavuz">
    <w:name w:val="Colorful Grid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MektupAdresi">
    <w:name w:val="envelope address"/>
    <w:basedOn w:val="Normal"/>
    <w:uiPriority w:val="99"/>
    <w:semiHidden/>
    <w:unhideWhenUsed/>
    <w:rsid w:val="001D69E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 Light" w:eastAsiaTheme="majorEastAsia" w:hAnsi="Calibri Light" w:cs="Calibri Light"/>
      <w:noProof w:val="0"/>
      <w:sz w:val="24"/>
      <w:szCs w:val="24"/>
      <w:lang w:val="tr-TR" w:eastAsia="en-US"/>
    </w:rPr>
  </w:style>
  <w:style w:type="numbering" w:styleId="MakaleBlm">
    <w:name w:val="Outline List 3"/>
    <w:basedOn w:val="ListeYok"/>
    <w:uiPriority w:val="99"/>
    <w:semiHidden/>
    <w:unhideWhenUsed/>
    <w:rsid w:val="001D69EE"/>
    <w:pPr>
      <w:numPr>
        <w:numId w:val="26"/>
      </w:numPr>
    </w:pPr>
  </w:style>
  <w:style w:type="table" w:styleId="DzTablo1">
    <w:name w:val="Plain Table 1"/>
    <w:basedOn w:val="NormalTablo"/>
    <w:uiPriority w:val="41"/>
    <w:rsid w:val="001D69E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1D69E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1D69E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1D69E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1D69E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ralkYok">
    <w:name w:val="No Spacing"/>
    <w:uiPriority w:val="1"/>
    <w:qFormat/>
    <w:rsid w:val="001D69EE"/>
    <w:rPr>
      <w:rFonts w:ascii="Calibri" w:hAnsi="Calibri" w:cs="Calibri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TarihChar">
    <w:name w:val="Tarih Char"/>
    <w:basedOn w:val="VarsaylanParagrafYazTipi"/>
    <w:link w:val="Tarih"/>
    <w:uiPriority w:val="99"/>
    <w:semiHidden/>
    <w:rsid w:val="001D69E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1D69EE"/>
    <w:pPr>
      <w:spacing w:after="0" w:line="240" w:lineRule="auto"/>
    </w:pPr>
    <w:rPr>
      <w:rFonts w:ascii="Times New Roman" w:eastAsiaTheme="minorHAnsi" w:hAnsi="Times New Roman" w:cs="Times New Roman"/>
      <w:noProof w:val="0"/>
      <w:sz w:val="24"/>
      <w:szCs w:val="24"/>
      <w:lang w:val="tr-TR" w:eastAsia="en-US"/>
    </w:rPr>
  </w:style>
  <w:style w:type="character" w:styleId="AkllKprBalant">
    <w:name w:val="Smart Hyperlink"/>
    <w:basedOn w:val="VarsaylanParagrafYazTipi"/>
    <w:uiPriority w:val="99"/>
    <w:semiHidden/>
    <w:unhideWhenUsed/>
    <w:rsid w:val="001D69EE"/>
    <w:rPr>
      <w:rFonts w:ascii="Calibri" w:hAnsi="Calibri" w:cs="Calibri"/>
      <w:u w:val="dotted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D69EE"/>
    <w:rPr>
      <w:rFonts w:ascii="Calibri" w:hAnsi="Calibri" w:cs="Calibri"/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99"/>
    <w:semiHidden/>
    <w:unhideWhenUsed/>
    <w:rsid w:val="001D69EE"/>
    <w:pPr>
      <w:spacing w:after="120" w:line="240" w:lineRule="auto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1D69EE"/>
    <w:rPr>
      <w:rFonts w:ascii="Calibri" w:hAnsi="Calibri" w:cs="Calibri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1D69EE"/>
    <w:pPr>
      <w:spacing w:after="120" w:line="480" w:lineRule="auto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1D69EE"/>
    <w:rPr>
      <w:rFonts w:ascii="Calibri" w:hAnsi="Calibri" w:cs="Calibri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1D69EE"/>
    <w:pPr>
      <w:spacing w:after="120" w:line="240" w:lineRule="auto"/>
      <w:ind w:left="360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1D69EE"/>
    <w:rPr>
      <w:rFonts w:ascii="Calibri" w:hAnsi="Calibri" w:cs="Calibri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1D69EE"/>
    <w:pPr>
      <w:spacing w:after="120" w:line="480" w:lineRule="auto"/>
      <w:ind w:left="360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1D69EE"/>
    <w:rPr>
      <w:rFonts w:ascii="Calibri" w:hAnsi="Calibri" w:cs="Calibri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1D69EE"/>
    <w:rPr>
      <w:rFonts w:ascii="Calibri" w:hAnsi="Calibri" w:cs="Calibri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1D69EE"/>
    <w:rPr>
      <w:rFonts w:ascii="Calibri" w:hAnsi="Calibri" w:cs="Calibri"/>
    </w:rPr>
  </w:style>
  <w:style w:type="paragraph" w:styleId="NormalGirinti">
    <w:name w:val="Normal Indent"/>
    <w:basedOn w:val="Normal"/>
    <w:uiPriority w:val="99"/>
    <w:semiHidden/>
    <w:unhideWhenUsed/>
    <w:rsid w:val="001D69EE"/>
    <w:pPr>
      <w:spacing w:after="0" w:line="240" w:lineRule="auto"/>
      <w:ind w:left="720"/>
    </w:pPr>
    <w:rPr>
      <w:rFonts w:ascii="Calibri" w:eastAsiaTheme="minorHAnsi" w:hAnsi="Calibri" w:cs="Calibri"/>
      <w:noProof w:val="0"/>
      <w:lang w:val="tr-TR" w:eastAsia="en-US"/>
    </w:r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1D69EE"/>
    <w:rPr>
      <w:rFonts w:ascii="Calibri" w:hAnsi="Calibri" w:cs="Calibri"/>
    </w:rPr>
  </w:style>
  <w:style w:type="table" w:styleId="Tabloada">
    <w:name w:val="Table Contemporary"/>
    <w:basedOn w:val="NormalTablo"/>
    <w:uiPriority w:val="99"/>
    <w:semiHidden/>
    <w:unhideWhenUsed/>
    <w:rsid w:val="001D69E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kListe">
    <w:name w:val="Light List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1D69E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kKlavuz">
    <w:name w:val="Light Grid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KoyuListe">
    <w:name w:val="Dark List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eTablo1Ak">
    <w:name w:val="List Table 1 Light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2">
    <w:name w:val="List Table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3">
    <w:name w:val="List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postamzas">
    <w:name w:val="E-mail Signature"/>
    <w:basedOn w:val="Normal"/>
    <w:link w:val="E-postamzasChar"/>
    <w:uiPriority w:val="99"/>
    <w:semiHidden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1D69EE"/>
    <w:rPr>
      <w:rFonts w:ascii="Calibri" w:hAnsi="Calibri" w:cs="Calibri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1D69EE"/>
    <w:rPr>
      <w:rFonts w:ascii="Calibri" w:hAnsi="Calibri" w:cs="Calibri"/>
    </w:rPr>
  </w:style>
  <w:style w:type="table" w:styleId="TabloStunlar1">
    <w:name w:val="Table Columns 1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1D69E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1D69E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1D69E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mza">
    <w:name w:val="Signature"/>
    <w:basedOn w:val="Normal"/>
    <w:link w:val="mzaChar"/>
    <w:uiPriority w:val="99"/>
    <w:semiHidden/>
    <w:unhideWhenUsed/>
    <w:rsid w:val="001D69EE"/>
    <w:pPr>
      <w:spacing w:after="0" w:line="240" w:lineRule="auto"/>
      <w:ind w:left="4320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mzaChar">
    <w:name w:val="İmza Char"/>
    <w:basedOn w:val="VarsaylanParagrafYazTipi"/>
    <w:link w:val="mza"/>
    <w:uiPriority w:val="99"/>
    <w:semiHidden/>
    <w:rsid w:val="001D69EE"/>
    <w:rPr>
      <w:rFonts w:ascii="Calibri" w:hAnsi="Calibri" w:cs="Calibri"/>
    </w:rPr>
  </w:style>
  <w:style w:type="table" w:styleId="TabloBasit1">
    <w:name w:val="Table Simple 1"/>
    <w:basedOn w:val="NormalTablo"/>
    <w:uiPriority w:val="99"/>
    <w:semiHidden/>
    <w:unhideWhenUsed/>
    <w:rsid w:val="001D69E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1D69E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1D69E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rsid w:val="001D69E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izin1">
    <w:name w:val="index 1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22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2">
    <w:name w:val="index 2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44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3">
    <w:name w:val="index 3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66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4">
    <w:name w:val="index 4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88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5">
    <w:name w:val="index 5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110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6">
    <w:name w:val="index 6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132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7">
    <w:name w:val="index 7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154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8">
    <w:name w:val="index 8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176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9">
    <w:name w:val="index 9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198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Bal">
    <w:name w:val="index heading"/>
    <w:basedOn w:val="Normal"/>
    <w:next w:val="Dizin1"/>
    <w:uiPriority w:val="99"/>
    <w:semiHidden/>
    <w:unhideWhenUsed/>
    <w:rsid w:val="001D69EE"/>
    <w:pPr>
      <w:spacing w:after="0" w:line="240" w:lineRule="auto"/>
    </w:pPr>
    <w:rPr>
      <w:rFonts w:ascii="Calibri Light" w:eastAsiaTheme="majorEastAsia" w:hAnsi="Calibri Light" w:cs="Calibri Light"/>
      <w:b/>
      <w:bCs/>
      <w:noProof w:val="0"/>
      <w:lang w:val="tr-TR" w:eastAsia="en-US"/>
    </w:rPr>
  </w:style>
  <w:style w:type="paragraph" w:styleId="Kapan">
    <w:name w:val="Closing"/>
    <w:basedOn w:val="Normal"/>
    <w:link w:val="KapanChar"/>
    <w:uiPriority w:val="99"/>
    <w:semiHidden/>
    <w:unhideWhenUsed/>
    <w:rsid w:val="001D69EE"/>
    <w:pPr>
      <w:spacing w:after="0" w:line="240" w:lineRule="auto"/>
      <w:ind w:left="4320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KapanChar">
    <w:name w:val="Kapanış Char"/>
    <w:basedOn w:val="VarsaylanParagrafYazTipi"/>
    <w:link w:val="Kapan"/>
    <w:uiPriority w:val="99"/>
    <w:semiHidden/>
    <w:rsid w:val="001D69EE"/>
    <w:rPr>
      <w:rFonts w:ascii="Calibri" w:hAnsi="Calibri" w:cs="Calibri"/>
    </w:rPr>
  </w:style>
  <w:style w:type="table" w:styleId="TabloKlavuzu">
    <w:name w:val="Table Grid"/>
    <w:basedOn w:val="NormalTablo"/>
    <w:uiPriority w:val="39"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1">
    <w:name w:val="Table Grid 1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1D69E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1D69E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1D69E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1D69E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1D69E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KlavuzTablo1Ak">
    <w:name w:val="Grid Table 1 Light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3">
    <w:name w:val="Grid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oWeb1">
    <w:name w:val="Table Web 1"/>
    <w:basedOn w:val="NormalTablo"/>
    <w:uiPriority w:val="99"/>
    <w:semiHidden/>
    <w:unhideWhenUsed/>
    <w:rsid w:val="001D69E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1D69E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rsid w:val="001D69E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DipnotBavurusu">
    <w:name w:val="foot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character" w:styleId="SatrNumaras">
    <w:name w:val="line number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table" w:styleId="Tablo3Befektler1">
    <w:name w:val="Table 3D effects 1"/>
    <w:basedOn w:val="NormalTablo"/>
    <w:uiPriority w:val="99"/>
    <w:semiHidden/>
    <w:unhideWhenUsed/>
    <w:rsid w:val="001D69E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1D69E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ayfaNumaras">
    <w:name w:val="page number"/>
    <w:basedOn w:val="VarsaylanParagrafYazTipi"/>
    <w:uiPriority w:val="99"/>
    <w:semiHidden/>
    <w:unhideWhenUsed/>
    <w:rsid w:val="001D69E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3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gra\AppData\Local\Microsoft\Office\16.0\DTS\tr-TR%7bE7C1D571-444E-48EF-B2A7-3F32E662643E%7d\%7b86CDDA41-EE53-4375-855D-44F32C7C253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D0A309B-399B-4546-B259-821CB8190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{86CDDA41-EE53-4375-855D-44F32C7C2535}tf02786999_win32.dotx</Template>
  <TotalTime>0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2022-01-19T22:18:00Z</dcterms:created>
  <dcterms:modified xsi:type="dcterms:W3CDTF">2022-03-24T23:34:00Z</dcterms:modified>
</cp:coreProperties>
</file>